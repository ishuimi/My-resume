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125" w:rsidRDefault="00DD4125">
      <w:pPr>
        <w:spacing w:before="17" w:line="240" w:lineRule="exact"/>
        <w:rPr>
          <w:sz w:val="24"/>
          <w:szCs w:val="24"/>
        </w:rPr>
      </w:pPr>
    </w:p>
    <w:p w:rsidR="00DD4125" w:rsidRPr="0063529C" w:rsidRDefault="0063529C" w:rsidP="0063529C">
      <w:pPr>
        <w:jc w:val="center"/>
        <w:rPr>
          <w:rFonts w:asciiTheme="minorHAnsi" w:eastAsia="Calibri" w:hAnsiTheme="minorHAnsi" w:cstheme="minorHAnsi"/>
          <w:b/>
          <w:sz w:val="22"/>
          <w:szCs w:val="22"/>
        </w:rPr>
      </w:pPr>
      <w:r w:rsidRPr="0063529C">
        <w:rPr>
          <w:rFonts w:asciiTheme="minorHAnsi" w:eastAsia="Calibri" w:hAnsiTheme="minorHAnsi" w:cstheme="minorHAnsi"/>
          <w:b/>
          <w:w w:val="99"/>
          <w:sz w:val="22"/>
          <w:szCs w:val="22"/>
        </w:rPr>
        <w:t>ISHU KUMAR</w:t>
      </w:r>
    </w:p>
    <w:p w:rsidR="00DD4125" w:rsidRDefault="000B52EA" w:rsidP="0063529C">
      <w:pPr>
        <w:jc w:val="center"/>
        <w:rPr>
          <w:rFonts w:eastAsia="Calibri"/>
        </w:rPr>
      </w:pPr>
      <w:r>
        <w:rPr>
          <w:rFonts w:eastAsia="Calibri"/>
          <w:b/>
          <w:w w:val="99"/>
        </w:rPr>
        <w:t>E-Mail</w:t>
      </w:r>
      <w:r>
        <w:rPr>
          <w:rFonts w:eastAsia="Calibri"/>
          <w:w w:val="99"/>
        </w:rPr>
        <w:t>:</w:t>
      </w:r>
      <w:r>
        <w:rPr>
          <w:rFonts w:eastAsia="Calibri"/>
        </w:rPr>
        <w:t xml:space="preserve"> </w:t>
      </w:r>
      <w:hyperlink r:id="rId6" w:history="1">
        <w:r w:rsidR="0063529C" w:rsidRPr="00952488">
          <w:rPr>
            <w:rStyle w:val="Hyperlink"/>
            <w:rFonts w:asciiTheme="minorHAnsi" w:eastAsia="Calibri" w:hAnsiTheme="minorHAnsi" w:cstheme="minorHAnsi"/>
            <w:w w:val="99"/>
            <w:sz w:val="22"/>
            <w:szCs w:val="22"/>
          </w:rPr>
          <w:t>ishurps@gmail.com</w:t>
        </w:r>
        <w:r w:rsidR="0063529C" w:rsidRPr="00952488">
          <w:rPr>
            <w:rStyle w:val="Hyperlink"/>
            <w:rFonts w:eastAsia="Calibri"/>
            <w:w w:val="99"/>
          </w:rPr>
          <w:t>~</w:t>
        </w:r>
      </w:hyperlink>
      <w:r>
        <w:rPr>
          <w:rFonts w:eastAsia="Calibri"/>
          <w:b/>
          <w:w w:val="99"/>
        </w:rPr>
        <w:t>Mobile</w:t>
      </w:r>
      <w:r>
        <w:rPr>
          <w:rFonts w:eastAsia="Calibri"/>
          <w:w w:val="99"/>
        </w:rPr>
        <w:t>:</w:t>
      </w:r>
      <w:r w:rsidR="0063529C">
        <w:rPr>
          <w:rFonts w:eastAsia="Calibri"/>
        </w:rPr>
        <w:t xml:space="preserve"> </w:t>
      </w:r>
      <w:r w:rsidR="0063529C" w:rsidRPr="0063529C">
        <w:rPr>
          <w:rFonts w:asciiTheme="minorHAnsi" w:eastAsia="Calibri" w:hAnsiTheme="minorHAnsi" w:cstheme="minorHAnsi"/>
          <w:sz w:val="22"/>
          <w:szCs w:val="22"/>
        </w:rPr>
        <w:t>7892499769</w:t>
      </w:r>
    </w:p>
    <w:p w:rsidR="00DD4125" w:rsidRDefault="00DD4125">
      <w:pPr>
        <w:spacing w:before="7" w:line="280" w:lineRule="exact"/>
        <w:rPr>
          <w:sz w:val="28"/>
          <w:szCs w:val="28"/>
        </w:rPr>
      </w:pPr>
    </w:p>
    <w:p w:rsidR="00DD4125" w:rsidRDefault="000B52EA">
      <w:pPr>
        <w:spacing w:before="11"/>
        <w:ind w:left="1028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w w:val="99"/>
          <w:sz w:val="22"/>
          <w:szCs w:val="22"/>
        </w:rPr>
        <w:t>Seeking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entry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level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assig</w:t>
      </w:r>
      <w:r>
        <w:rPr>
          <w:rFonts w:ascii="Calibri" w:eastAsia="Calibri" w:hAnsi="Calibri" w:cs="Calibri"/>
          <w:w w:val="99"/>
          <w:sz w:val="22"/>
          <w:szCs w:val="22"/>
        </w:rPr>
        <w:t>nment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w w:val="99"/>
          <w:sz w:val="22"/>
          <w:szCs w:val="22"/>
        </w:rPr>
        <w:t>Application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w w:val="99"/>
          <w:sz w:val="22"/>
          <w:szCs w:val="22"/>
        </w:rPr>
        <w:t>Development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with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an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organization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of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high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repute</w:t>
      </w:r>
      <w:r>
        <w:rPr>
          <w:rFonts w:ascii="Calibri" w:eastAsia="Calibri" w:hAnsi="Calibri" w:cs="Calibri"/>
          <w:b/>
          <w:w w:val="99"/>
          <w:sz w:val="22"/>
          <w:szCs w:val="22"/>
        </w:rPr>
        <w:t>.</w:t>
      </w:r>
      <w:proofErr w:type="gramEnd"/>
    </w:p>
    <w:p w:rsidR="00DD4125" w:rsidRDefault="00DD4125">
      <w:pPr>
        <w:spacing w:before="8" w:line="280" w:lineRule="exact"/>
        <w:rPr>
          <w:sz w:val="28"/>
          <w:szCs w:val="28"/>
        </w:rPr>
      </w:pPr>
    </w:p>
    <w:p w:rsidR="00DD4125" w:rsidRDefault="000B52EA">
      <w:pPr>
        <w:spacing w:before="11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w w:val="99"/>
          <w:sz w:val="22"/>
          <w:szCs w:val="22"/>
        </w:rPr>
        <w:t>PROFILE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w w:val="99"/>
          <w:sz w:val="22"/>
          <w:szCs w:val="22"/>
        </w:rPr>
        <w:t>SUMMARY</w:t>
      </w:r>
    </w:p>
    <w:p w:rsidR="00DD4125" w:rsidRDefault="00DD4125">
      <w:pPr>
        <w:spacing w:before="14" w:line="260" w:lineRule="exact"/>
        <w:rPr>
          <w:sz w:val="26"/>
          <w:szCs w:val="26"/>
        </w:rPr>
      </w:pPr>
    </w:p>
    <w:p w:rsidR="00DD4125" w:rsidRDefault="000B52EA">
      <w:pPr>
        <w:spacing w:before="24"/>
        <w:ind w:left="100"/>
        <w:rPr>
          <w:rFonts w:ascii="Calibri" w:eastAsia="Calibri" w:hAnsi="Calibri" w:cs="Calibri"/>
          <w:sz w:val="22"/>
          <w:szCs w:val="22"/>
        </w:rPr>
      </w:pPr>
      <w:r>
        <w:rPr>
          <w:sz w:val="22"/>
          <w:szCs w:val="22"/>
        </w:rPr>
        <w:t xml:space="preserve">   </w:t>
      </w:r>
      <w:proofErr w:type="gramStart"/>
      <w:r>
        <w:rPr>
          <w:rFonts w:ascii="Calibri" w:eastAsia="Calibri" w:hAnsi="Calibri" w:cs="Calibri"/>
          <w:w w:val="99"/>
          <w:sz w:val="22"/>
          <w:szCs w:val="22"/>
        </w:rPr>
        <w:t>B.E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Information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Technology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from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63529C">
        <w:rPr>
          <w:rFonts w:ascii="Calibri" w:eastAsia="Calibri" w:hAnsi="Calibri" w:cs="Calibri"/>
          <w:w w:val="99"/>
          <w:sz w:val="22"/>
          <w:szCs w:val="22"/>
        </w:rPr>
        <w:t>New Horizon College of Engineering Bangalore.</w:t>
      </w:r>
      <w:proofErr w:type="gramEnd"/>
    </w:p>
    <w:p w:rsidR="00DD4125" w:rsidRDefault="000B52EA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sz w:val="22"/>
          <w:szCs w:val="22"/>
        </w:rPr>
        <w:t xml:space="preserve">   </w:t>
      </w:r>
      <w:proofErr w:type="gramStart"/>
      <w:r>
        <w:rPr>
          <w:rFonts w:ascii="Calibri" w:eastAsia="Calibri" w:hAnsi="Calibri" w:cs="Calibri"/>
          <w:w w:val="99"/>
          <w:sz w:val="22"/>
          <w:szCs w:val="22"/>
        </w:rPr>
        <w:t>Proficient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finding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and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resolving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malfunctions,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using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exceptional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technical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and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communication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skills.</w:t>
      </w:r>
      <w:proofErr w:type="gramEnd"/>
    </w:p>
    <w:p w:rsidR="00DD4125" w:rsidRDefault="000B52EA">
      <w:pPr>
        <w:spacing w:line="26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sz w:val="22"/>
          <w:szCs w:val="22"/>
        </w:rPr>
        <w:t xml:space="preserve">   </w:t>
      </w:r>
      <w:proofErr w:type="gramStart"/>
      <w:r>
        <w:rPr>
          <w:rFonts w:ascii="Calibri" w:eastAsia="Calibri" w:hAnsi="Calibri" w:cs="Calibri"/>
          <w:w w:val="99"/>
          <w:sz w:val="22"/>
          <w:szCs w:val="22"/>
        </w:rPr>
        <w:t>Ability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to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express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technical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concepts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clearly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to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people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with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no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technical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background.</w:t>
      </w:r>
      <w:proofErr w:type="gramEnd"/>
    </w:p>
    <w:p w:rsidR="00DD4125" w:rsidRPr="000B52EA" w:rsidRDefault="000B52EA" w:rsidP="000B52EA">
      <w:pPr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  <w:w w:val="99"/>
          <w:sz w:val="22"/>
        </w:rPr>
        <w:t xml:space="preserve">      </w:t>
      </w:r>
      <w:proofErr w:type="gramStart"/>
      <w:r w:rsidRPr="000B52EA">
        <w:rPr>
          <w:rFonts w:asciiTheme="minorHAnsi" w:eastAsia="Calibri" w:hAnsiTheme="minorHAnsi" w:cstheme="minorHAnsi"/>
          <w:w w:val="99"/>
          <w:sz w:val="22"/>
        </w:rPr>
        <w:t>Worked</w:t>
      </w:r>
      <w:r w:rsidRPr="000B52EA">
        <w:rPr>
          <w:rFonts w:asciiTheme="minorHAnsi" w:eastAsia="Calibri" w:hAnsiTheme="minorHAnsi" w:cstheme="minorHAnsi"/>
          <w:sz w:val="22"/>
        </w:rPr>
        <w:t xml:space="preserve"> </w:t>
      </w:r>
      <w:r w:rsidRPr="000B52EA">
        <w:rPr>
          <w:rFonts w:asciiTheme="minorHAnsi" w:eastAsia="Calibri" w:hAnsiTheme="minorHAnsi" w:cstheme="minorHAnsi"/>
          <w:w w:val="99"/>
          <w:sz w:val="22"/>
        </w:rPr>
        <w:t>on</w:t>
      </w:r>
      <w:r w:rsidRPr="000B52EA">
        <w:rPr>
          <w:rFonts w:asciiTheme="minorHAnsi" w:eastAsia="Calibri" w:hAnsiTheme="minorHAnsi" w:cstheme="minorHAnsi"/>
          <w:sz w:val="22"/>
        </w:rPr>
        <w:t xml:space="preserve"> </w:t>
      </w:r>
      <w:r w:rsidRPr="000B52EA">
        <w:rPr>
          <w:rFonts w:asciiTheme="minorHAnsi" w:eastAsia="Calibri" w:hAnsiTheme="minorHAnsi" w:cstheme="minorHAnsi"/>
          <w:w w:val="99"/>
          <w:sz w:val="22"/>
        </w:rPr>
        <w:t>academic</w:t>
      </w:r>
      <w:r w:rsidRPr="000B52EA">
        <w:rPr>
          <w:rFonts w:asciiTheme="minorHAnsi" w:eastAsia="Calibri" w:hAnsiTheme="minorHAnsi" w:cstheme="minorHAnsi"/>
          <w:sz w:val="22"/>
        </w:rPr>
        <w:t xml:space="preserve"> </w:t>
      </w:r>
      <w:r w:rsidRPr="000B52EA">
        <w:rPr>
          <w:rFonts w:asciiTheme="minorHAnsi" w:eastAsia="Calibri" w:hAnsiTheme="minorHAnsi" w:cstheme="minorHAnsi"/>
          <w:w w:val="99"/>
          <w:sz w:val="22"/>
        </w:rPr>
        <w:t>project</w:t>
      </w:r>
      <w:r w:rsidRPr="000B52EA">
        <w:rPr>
          <w:rFonts w:asciiTheme="minorHAnsi" w:eastAsia="Calibri" w:hAnsiTheme="minorHAnsi" w:cstheme="minorHAnsi"/>
          <w:sz w:val="22"/>
        </w:rPr>
        <w:t xml:space="preserve"> </w:t>
      </w:r>
      <w:r w:rsidR="0063529C" w:rsidRPr="000B52EA">
        <w:rPr>
          <w:rFonts w:asciiTheme="minorHAnsi" w:eastAsia="Calibri" w:hAnsiTheme="minorHAnsi" w:cstheme="minorHAnsi"/>
          <w:w w:val="99"/>
          <w:sz w:val="22"/>
        </w:rPr>
        <w:t>Bank Management</w:t>
      </w:r>
      <w:r w:rsidRPr="000B52EA">
        <w:rPr>
          <w:rFonts w:asciiTheme="minorHAnsi" w:eastAsia="Calibri" w:hAnsiTheme="minorHAnsi" w:cstheme="minorHAnsi"/>
          <w:sz w:val="22"/>
        </w:rPr>
        <w:t xml:space="preserve"> </w:t>
      </w:r>
      <w:r w:rsidRPr="000B52EA">
        <w:rPr>
          <w:rFonts w:asciiTheme="minorHAnsi" w:eastAsia="Calibri" w:hAnsiTheme="minorHAnsi" w:cstheme="minorHAnsi"/>
          <w:w w:val="99"/>
          <w:sz w:val="22"/>
        </w:rPr>
        <w:t>System</w:t>
      </w:r>
      <w:r w:rsidR="0063529C" w:rsidRPr="000B52EA">
        <w:rPr>
          <w:rFonts w:asciiTheme="minorHAnsi" w:eastAsia="Calibri" w:hAnsiTheme="minorHAnsi" w:cstheme="minorHAnsi"/>
          <w:sz w:val="22"/>
        </w:rPr>
        <w:t>, Music application on android and chatting applicati</w:t>
      </w:r>
      <w:r>
        <w:rPr>
          <w:rFonts w:asciiTheme="minorHAnsi" w:eastAsia="Calibri" w:hAnsiTheme="minorHAnsi" w:cstheme="minorHAnsi"/>
          <w:sz w:val="22"/>
        </w:rPr>
        <w:t>on.</w:t>
      </w:r>
      <w:proofErr w:type="gramEnd"/>
    </w:p>
    <w:p w:rsidR="00DD4125" w:rsidRDefault="000B52EA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sz w:val="22"/>
          <w:szCs w:val="22"/>
        </w:rPr>
        <w:t xml:space="preserve">   </w:t>
      </w:r>
      <w:proofErr w:type="gramStart"/>
      <w:r>
        <w:rPr>
          <w:rFonts w:ascii="Calibri" w:eastAsia="Calibri" w:hAnsi="Calibri" w:cs="Calibri"/>
          <w:w w:val="99"/>
          <w:sz w:val="22"/>
          <w:szCs w:val="22"/>
        </w:rPr>
        <w:t>Adept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database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MySQL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and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Programming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language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JAVA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and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Internet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Applications.</w:t>
      </w:r>
      <w:proofErr w:type="gramEnd"/>
    </w:p>
    <w:p w:rsidR="00DD4125" w:rsidRDefault="000B52EA" w:rsidP="000B52EA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sz w:val="22"/>
          <w:szCs w:val="22"/>
        </w:rPr>
        <w:t xml:space="preserve">   </w:t>
      </w:r>
      <w:proofErr w:type="gramStart"/>
      <w:r>
        <w:rPr>
          <w:rFonts w:ascii="Calibri" w:eastAsia="Calibri" w:hAnsi="Calibri" w:cs="Calibri"/>
          <w:w w:val="99"/>
          <w:sz w:val="22"/>
          <w:szCs w:val="22"/>
        </w:rPr>
        <w:t>An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effective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communicator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with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excellent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interpersonal,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logical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thinking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&amp;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analytical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abilities.</w:t>
      </w:r>
      <w:proofErr w:type="gramEnd"/>
    </w:p>
    <w:p w:rsidR="00DD4125" w:rsidRDefault="00DD4125">
      <w:pPr>
        <w:spacing w:before="8" w:line="280" w:lineRule="exact"/>
        <w:rPr>
          <w:sz w:val="28"/>
          <w:szCs w:val="28"/>
        </w:rPr>
      </w:pPr>
    </w:p>
    <w:p w:rsidR="00DD4125" w:rsidRDefault="000B52EA">
      <w:pPr>
        <w:spacing w:before="11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w w:val="99"/>
          <w:sz w:val="22"/>
          <w:szCs w:val="22"/>
        </w:rPr>
        <w:t>ACADEMIC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w w:val="99"/>
          <w:sz w:val="22"/>
          <w:szCs w:val="22"/>
        </w:rPr>
        <w:t>PROJECTS</w:t>
      </w:r>
    </w:p>
    <w:p w:rsidR="000B52EA" w:rsidRDefault="000B52EA">
      <w:pPr>
        <w:spacing w:before="29"/>
        <w:ind w:left="100" w:right="5990"/>
        <w:rPr>
          <w:rFonts w:ascii="Calibri" w:eastAsia="Calibri" w:hAnsi="Calibri" w:cs="Calibri"/>
          <w:w w:val="99"/>
          <w:sz w:val="22"/>
          <w:szCs w:val="22"/>
        </w:rPr>
      </w:pPr>
      <w:r>
        <w:rPr>
          <w:rFonts w:ascii="Calibri" w:eastAsia="Calibri" w:hAnsi="Calibri" w:cs="Calibri"/>
          <w:b/>
          <w:w w:val="99"/>
          <w:sz w:val="22"/>
          <w:szCs w:val="22"/>
        </w:rPr>
        <w:t>Project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w w:val="99"/>
          <w:sz w:val="22"/>
          <w:szCs w:val="22"/>
        </w:rPr>
        <w:t>Title</w:t>
      </w:r>
      <w:r>
        <w:rPr>
          <w:rFonts w:ascii="Calibri" w:eastAsia="Calibri" w:hAnsi="Calibri" w:cs="Calibri"/>
          <w:b/>
          <w:sz w:val="22"/>
          <w:szCs w:val="22"/>
        </w:rPr>
        <w:t xml:space="preserve">       </w:t>
      </w:r>
      <w:r>
        <w:rPr>
          <w:rFonts w:ascii="Calibri" w:eastAsia="Calibri" w:hAnsi="Calibri" w:cs="Calibri"/>
          <w:b/>
          <w:w w:val="99"/>
          <w:sz w:val="22"/>
          <w:szCs w:val="22"/>
        </w:rPr>
        <w:t>:</w:t>
      </w:r>
      <w:r>
        <w:rPr>
          <w:rFonts w:ascii="Calibri" w:eastAsia="Calibri" w:hAnsi="Calibri" w:cs="Calibri"/>
          <w:b/>
          <w:sz w:val="22"/>
          <w:szCs w:val="22"/>
        </w:rPr>
        <w:t xml:space="preserve">             </w:t>
      </w:r>
      <w:r>
        <w:rPr>
          <w:rFonts w:ascii="Calibri" w:eastAsia="Calibri" w:hAnsi="Calibri" w:cs="Calibri"/>
          <w:b/>
          <w:w w:val="99"/>
          <w:sz w:val="22"/>
          <w:szCs w:val="22"/>
        </w:rPr>
        <w:t>Bank Management System</w:t>
      </w:r>
      <w:r>
        <w:rPr>
          <w:rFonts w:ascii="Calibri" w:eastAsia="Calibri" w:hAnsi="Calibri" w:cs="Calibri"/>
          <w:b/>
          <w:w w:val="99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Organization</w:t>
      </w:r>
      <w:r>
        <w:rPr>
          <w:rFonts w:ascii="Calibri" w:eastAsia="Calibri" w:hAnsi="Calibri" w:cs="Calibri"/>
          <w:sz w:val="22"/>
          <w:szCs w:val="22"/>
        </w:rPr>
        <w:t xml:space="preserve">      </w:t>
      </w:r>
      <w:r>
        <w:rPr>
          <w:rFonts w:ascii="Calibri" w:eastAsia="Calibri" w:hAnsi="Calibri" w:cs="Calibri"/>
          <w:w w:val="99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 xml:space="preserve">             </w:t>
      </w:r>
      <w:r>
        <w:rPr>
          <w:rFonts w:ascii="Calibri" w:eastAsia="Calibri" w:hAnsi="Calibri" w:cs="Calibri"/>
          <w:w w:val="99"/>
          <w:sz w:val="22"/>
          <w:szCs w:val="22"/>
        </w:rPr>
        <w:t>NHCE</w:t>
      </w:r>
    </w:p>
    <w:p w:rsidR="00DD4125" w:rsidRDefault="000B52EA">
      <w:pPr>
        <w:spacing w:before="29"/>
        <w:ind w:left="100" w:right="599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w w:val="99"/>
          <w:sz w:val="22"/>
          <w:szCs w:val="22"/>
        </w:rPr>
        <w:t>Platform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Used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  <w:r>
        <w:rPr>
          <w:rFonts w:ascii="Calibri" w:eastAsia="Calibri" w:hAnsi="Calibri" w:cs="Calibri"/>
          <w:w w:val="99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 xml:space="preserve">             </w:t>
      </w:r>
      <w:r>
        <w:rPr>
          <w:rFonts w:ascii="Calibri" w:eastAsia="Calibri" w:hAnsi="Calibri" w:cs="Calibri"/>
          <w:w w:val="99"/>
          <w:sz w:val="22"/>
          <w:szCs w:val="22"/>
        </w:rPr>
        <w:t>C</w:t>
      </w:r>
    </w:p>
    <w:p w:rsidR="00DD4125" w:rsidRDefault="000B52EA">
      <w:pPr>
        <w:spacing w:line="26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w w:val="99"/>
          <w:sz w:val="22"/>
          <w:szCs w:val="22"/>
        </w:rPr>
        <w:t>Contribution</w:t>
      </w:r>
      <w:r>
        <w:rPr>
          <w:rFonts w:ascii="Calibri" w:eastAsia="Calibri" w:hAnsi="Calibri" w:cs="Calibri"/>
          <w:sz w:val="22"/>
          <w:szCs w:val="22"/>
        </w:rPr>
        <w:t xml:space="preserve">      </w:t>
      </w:r>
      <w:r>
        <w:rPr>
          <w:rFonts w:ascii="Calibri" w:eastAsia="Calibri" w:hAnsi="Calibri" w:cs="Calibri"/>
          <w:w w:val="99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 xml:space="preserve">             </w:t>
      </w:r>
      <w:r>
        <w:rPr>
          <w:rFonts w:ascii="Calibri" w:eastAsia="Calibri" w:hAnsi="Calibri" w:cs="Calibri"/>
          <w:w w:val="99"/>
          <w:sz w:val="22"/>
          <w:szCs w:val="22"/>
        </w:rPr>
        <w:t>Analysis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and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Coding</w:t>
      </w:r>
    </w:p>
    <w:p w:rsidR="00DD4125" w:rsidRDefault="000B52EA">
      <w:pPr>
        <w:ind w:left="2260" w:right="60" w:hanging="21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w w:val="99"/>
          <w:sz w:val="22"/>
          <w:szCs w:val="22"/>
        </w:rPr>
        <w:t>Description</w:t>
      </w:r>
      <w:r>
        <w:rPr>
          <w:rFonts w:ascii="Calibri" w:eastAsia="Calibri" w:hAnsi="Calibri" w:cs="Calibri"/>
          <w:sz w:val="22"/>
          <w:szCs w:val="22"/>
        </w:rPr>
        <w:t xml:space="preserve">        </w:t>
      </w:r>
      <w:r>
        <w:rPr>
          <w:rFonts w:ascii="Calibri" w:eastAsia="Calibri" w:hAnsi="Calibri" w:cs="Calibri"/>
          <w:w w:val="99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 xml:space="preserve">             </w:t>
      </w:r>
      <w:r>
        <w:rPr>
          <w:rFonts w:ascii="Calibri" w:eastAsia="Calibri" w:hAnsi="Calibri" w:cs="Calibri"/>
          <w:w w:val="99"/>
          <w:sz w:val="22"/>
          <w:szCs w:val="22"/>
        </w:rPr>
        <w:t>This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  <w:r>
        <w:rPr>
          <w:rFonts w:ascii="Calibri" w:eastAsia="Calibri" w:hAnsi="Calibri" w:cs="Calibri"/>
          <w:w w:val="99"/>
          <w:sz w:val="22"/>
          <w:szCs w:val="22"/>
        </w:rPr>
        <w:t>project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  <w:r>
        <w:rPr>
          <w:rFonts w:ascii="Calibri" w:eastAsia="Calibri" w:hAnsi="Calibri" w:cs="Calibri"/>
          <w:w w:val="99"/>
          <w:sz w:val="22"/>
          <w:szCs w:val="22"/>
        </w:rPr>
        <w:t>dealt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  <w:r>
        <w:rPr>
          <w:rFonts w:ascii="Calibri" w:eastAsia="Calibri" w:hAnsi="Calibri" w:cs="Calibri"/>
          <w:w w:val="99"/>
          <w:sz w:val="22"/>
          <w:szCs w:val="22"/>
        </w:rPr>
        <w:t>with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  <w:r>
        <w:rPr>
          <w:rFonts w:ascii="Calibri" w:eastAsia="Calibri" w:hAnsi="Calibri" w:cs="Calibri"/>
          <w:w w:val="99"/>
          <w:sz w:val="22"/>
          <w:szCs w:val="22"/>
        </w:rPr>
        <w:t>reducing manual work for the user and safe banking system.</w:t>
      </w:r>
    </w:p>
    <w:p w:rsidR="00DD4125" w:rsidRDefault="00DD4125">
      <w:pPr>
        <w:spacing w:before="8" w:line="260" w:lineRule="exact"/>
        <w:rPr>
          <w:sz w:val="26"/>
          <w:szCs w:val="26"/>
        </w:rPr>
      </w:pPr>
    </w:p>
    <w:p w:rsidR="00DD4125" w:rsidRDefault="000B52EA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w w:val="99"/>
          <w:sz w:val="22"/>
          <w:szCs w:val="22"/>
        </w:rPr>
        <w:t>Project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w w:val="99"/>
          <w:sz w:val="22"/>
          <w:szCs w:val="22"/>
        </w:rPr>
        <w:t>Title</w:t>
      </w:r>
      <w:r>
        <w:rPr>
          <w:rFonts w:ascii="Calibri" w:eastAsia="Calibri" w:hAnsi="Calibri" w:cs="Calibri"/>
          <w:b/>
          <w:sz w:val="22"/>
          <w:szCs w:val="22"/>
        </w:rPr>
        <w:t xml:space="preserve">       </w:t>
      </w:r>
      <w:r>
        <w:rPr>
          <w:rFonts w:ascii="Calibri" w:eastAsia="Calibri" w:hAnsi="Calibri" w:cs="Calibri"/>
          <w:b/>
          <w:w w:val="99"/>
          <w:sz w:val="22"/>
          <w:szCs w:val="22"/>
        </w:rPr>
        <w:t>:</w:t>
      </w:r>
      <w:r>
        <w:rPr>
          <w:rFonts w:ascii="Calibri" w:eastAsia="Calibri" w:hAnsi="Calibri" w:cs="Calibri"/>
          <w:b/>
          <w:sz w:val="22"/>
          <w:szCs w:val="22"/>
        </w:rPr>
        <w:t xml:space="preserve">             </w:t>
      </w:r>
      <w:r>
        <w:rPr>
          <w:rFonts w:ascii="Calibri" w:eastAsia="Calibri" w:hAnsi="Calibri" w:cs="Calibri"/>
          <w:b/>
          <w:w w:val="99"/>
          <w:sz w:val="22"/>
          <w:szCs w:val="22"/>
        </w:rPr>
        <w:t>chatting application</w:t>
      </w:r>
    </w:p>
    <w:p w:rsidR="00DD4125" w:rsidRDefault="000B52EA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w w:val="99"/>
          <w:sz w:val="22"/>
          <w:szCs w:val="22"/>
        </w:rPr>
        <w:t>Organization</w:t>
      </w:r>
      <w:r>
        <w:rPr>
          <w:rFonts w:ascii="Calibri" w:eastAsia="Calibri" w:hAnsi="Calibri" w:cs="Calibri"/>
          <w:sz w:val="22"/>
          <w:szCs w:val="22"/>
        </w:rPr>
        <w:t xml:space="preserve">      </w:t>
      </w:r>
      <w:r>
        <w:rPr>
          <w:rFonts w:ascii="Calibri" w:eastAsia="Calibri" w:hAnsi="Calibri" w:cs="Calibri"/>
          <w:w w:val="99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 xml:space="preserve">             </w:t>
      </w:r>
      <w:r>
        <w:rPr>
          <w:rFonts w:ascii="Calibri" w:eastAsia="Calibri" w:hAnsi="Calibri" w:cs="Calibri"/>
          <w:w w:val="99"/>
          <w:sz w:val="22"/>
          <w:szCs w:val="22"/>
        </w:rPr>
        <w:t>Students NHCE</w:t>
      </w:r>
    </w:p>
    <w:p w:rsidR="00DD4125" w:rsidRDefault="000B52EA">
      <w:pPr>
        <w:ind w:left="100" w:right="331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w w:val="99"/>
          <w:sz w:val="22"/>
          <w:szCs w:val="22"/>
        </w:rPr>
        <w:t>Platform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Used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  <w:r>
        <w:rPr>
          <w:rFonts w:ascii="Calibri" w:eastAsia="Calibri" w:hAnsi="Calibri" w:cs="Calibri"/>
          <w:w w:val="99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 xml:space="preserve">             </w:t>
      </w:r>
      <w:r>
        <w:rPr>
          <w:rFonts w:ascii="Calibri" w:eastAsia="Calibri" w:hAnsi="Calibri" w:cs="Calibri"/>
          <w:w w:val="99"/>
          <w:sz w:val="22"/>
          <w:szCs w:val="22"/>
        </w:rPr>
        <w:t>JAVA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as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programming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language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and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MYSQL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as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database. Contribution</w:t>
      </w:r>
      <w:r>
        <w:rPr>
          <w:rFonts w:ascii="Calibri" w:eastAsia="Calibri" w:hAnsi="Calibri" w:cs="Calibri"/>
          <w:sz w:val="22"/>
          <w:szCs w:val="22"/>
        </w:rPr>
        <w:t xml:space="preserve">      </w:t>
      </w:r>
      <w:r>
        <w:rPr>
          <w:rFonts w:ascii="Calibri" w:eastAsia="Calibri" w:hAnsi="Calibri" w:cs="Calibri"/>
          <w:w w:val="99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 xml:space="preserve">             </w:t>
      </w:r>
      <w:r>
        <w:rPr>
          <w:rFonts w:ascii="Calibri" w:eastAsia="Calibri" w:hAnsi="Calibri" w:cs="Calibri"/>
          <w:w w:val="99"/>
          <w:sz w:val="22"/>
          <w:szCs w:val="22"/>
        </w:rPr>
        <w:t>Analysis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and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Coding</w:t>
      </w:r>
    </w:p>
    <w:p w:rsidR="00DD4125" w:rsidRDefault="000B52EA">
      <w:pPr>
        <w:spacing w:before="1"/>
        <w:ind w:left="2260" w:right="65" w:hanging="21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w w:val="99"/>
          <w:sz w:val="22"/>
          <w:szCs w:val="22"/>
        </w:rPr>
        <w:t>Description</w:t>
      </w:r>
      <w:r>
        <w:rPr>
          <w:rFonts w:ascii="Calibri" w:eastAsia="Calibri" w:hAnsi="Calibri" w:cs="Calibri"/>
          <w:sz w:val="22"/>
          <w:szCs w:val="22"/>
        </w:rPr>
        <w:t xml:space="preserve">        </w:t>
      </w:r>
      <w:r>
        <w:rPr>
          <w:rFonts w:ascii="Calibri" w:eastAsia="Calibri" w:hAnsi="Calibri" w:cs="Calibri"/>
          <w:w w:val="99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 xml:space="preserve">             </w:t>
      </w:r>
      <w:r>
        <w:rPr>
          <w:rFonts w:ascii="Calibri" w:eastAsia="Calibri" w:hAnsi="Calibri" w:cs="Calibri"/>
          <w:w w:val="99"/>
          <w:sz w:val="22"/>
          <w:szCs w:val="22"/>
        </w:rPr>
        <w:t>This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project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was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about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to make chatting easier and safer for the students of NHCE.</w:t>
      </w:r>
    </w:p>
    <w:p w:rsidR="00DD4125" w:rsidRDefault="00DD4125">
      <w:pPr>
        <w:spacing w:before="9" w:line="280" w:lineRule="exact"/>
        <w:rPr>
          <w:sz w:val="28"/>
          <w:szCs w:val="28"/>
        </w:rPr>
      </w:pPr>
    </w:p>
    <w:p w:rsidR="00DD4125" w:rsidRDefault="000B52EA">
      <w:pPr>
        <w:spacing w:before="11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w w:val="99"/>
          <w:sz w:val="22"/>
          <w:szCs w:val="22"/>
        </w:rPr>
        <w:t>SCHOLASTIC</w:t>
      </w:r>
    </w:p>
    <w:p w:rsidR="00DD4125" w:rsidRDefault="000B52EA">
      <w:pPr>
        <w:spacing w:before="29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w w:val="99"/>
          <w:sz w:val="22"/>
          <w:szCs w:val="22"/>
        </w:rPr>
        <w:t>2020</w:t>
      </w:r>
      <w:r>
        <w:rPr>
          <w:rFonts w:ascii="Calibri" w:eastAsia="Calibri" w:hAnsi="Calibri" w:cs="Calibri"/>
          <w:sz w:val="22"/>
          <w:szCs w:val="22"/>
        </w:rPr>
        <w:t xml:space="preserve">            </w:t>
      </w:r>
      <w:r>
        <w:rPr>
          <w:rFonts w:ascii="Calibri" w:eastAsia="Calibri" w:hAnsi="Calibri" w:cs="Calibri"/>
          <w:w w:val="99"/>
          <w:sz w:val="22"/>
          <w:szCs w:val="22"/>
        </w:rPr>
        <w:t>B.E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Information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Technology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from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New Horizon College of Engineering Bangalore</w:t>
      </w:r>
      <w:r>
        <w:rPr>
          <w:rFonts w:ascii="Calibri" w:eastAsia="Calibri" w:hAnsi="Calibri" w:cs="Calibri"/>
          <w:w w:val="99"/>
          <w:sz w:val="22"/>
          <w:szCs w:val="22"/>
        </w:rPr>
        <w:t xml:space="preserve"> with 9.1 </w:t>
      </w:r>
      <w:proofErr w:type="spellStart"/>
      <w:r>
        <w:rPr>
          <w:rFonts w:ascii="Calibri" w:eastAsia="Calibri" w:hAnsi="Calibri" w:cs="Calibri"/>
          <w:w w:val="99"/>
          <w:sz w:val="22"/>
          <w:szCs w:val="22"/>
        </w:rPr>
        <w:t>cgpa</w:t>
      </w:r>
      <w:proofErr w:type="spellEnd"/>
    </w:p>
    <w:p w:rsidR="00DD4125" w:rsidRDefault="000B52EA">
      <w:pPr>
        <w:spacing w:line="26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w w:val="99"/>
          <w:sz w:val="22"/>
          <w:szCs w:val="22"/>
        </w:rPr>
        <w:t>201</w:t>
      </w:r>
      <w:r>
        <w:rPr>
          <w:rFonts w:ascii="Calibri" w:eastAsia="Calibri" w:hAnsi="Calibri" w:cs="Calibri"/>
          <w:w w:val="99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 xml:space="preserve">              </w:t>
      </w:r>
      <w:proofErr w:type="gramStart"/>
      <w:r>
        <w:rPr>
          <w:rFonts w:ascii="Calibri" w:eastAsia="Calibri" w:hAnsi="Calibri" w:cs="Calibri"/>
          <w:w w:val="99"/>
          <w:sz w:val="22"/>
          <w:szCs w:val="22"/>
        </w:rPr>
        <w:t>12</w:t>
      </w:r>
      <w:proofErr w:type="spellStart"/>
      <w:r>
        <w:rPr>
          <w:rFonts w:ascii="Calibri" w:eastAsia="Calibri" w:hAnsi="Calibri" w:cs="Calibri"/>
          <w:position w:val="10"/>
          <w:sz w:val="14"/>
          <w:szCs w:val="14"/>
        </w:rPr>
        <w:t>th</w:t>
      </w:r>
      <w:proofErr w:type="spellEnd"/>
      <w:r>
        <w:rPr>
          <w:rFonts w:ascii="Calibri" w:eastAsia="Calibri" w:hAnsi="Calibri" w:cs="Calibri"/>
          <w:position w:val="10"/>
          <w:sz w:val="14"/>
          <w:szCs w:val="14"/>
        </w:rPr>
        <w:t xml:space="preserve">  </w:t>
      </w:r>
      <w:r>
        <w:rPr>
          <w:rFonts w:ascii="Calibri" w:eastAsia="Calibri" w:hAnsi="Calibri" w:cs="Calibri"/>
          <w:w w:val="99"/>
          <w:sz w:val="22"/>
          <w:szCs w:val="22"/>
        </w:rPr>
        <w:t>from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 xml:space="preserve">AN College Patna </w:t>
      </w:r>
      <w:r>
        <w:rPr>
          <w:rFonts w:ascii="Calibri" w:eastAsia="Calibri" w:hAnsi="Calibri" w:cs="Calibri"/>
          <w:w w:val="99"/>
          <w:sz w:val="22"/>
          <w:szCs w:val="22"/>
        </w:rPr>
        <w:t>with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70</w:t>
      </w:r>
      <w:r>
        <w:rPr>
          <w:rFonts w:ascii="Calibri" w:eastAsia="Calibri" w:hAnsi="Calibri" w:cs="Calibri"/>
          <w:w w:val="99"/>
          <w:sz w:val="22"/>
          <w:szCs w:val="22"/>
        </w:rPr>
        <w:t>%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marks.</w:t>
      </w:r>
    </w:p>
    <w:p w:rsidR="00DD4125" w:rsidRDefault="000B52EA">
      <w:pPr>
        <w:spacing w:line="26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w w:val="99"/>
          <w:sz w:val="22"/>
          <w:szCs w:val="22"/>
        </w:rPr>
        <w:t>201</w:t>
      </w:r>
      <w:r>
        <w:rPr>
          <w:rFonts w:ascii="Calibri" w:eastAsia="Calibri" w:hAnsi="Calibri" w:cs="Calibri"/>
          <w:w w:val="99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 xml:space="preserve">             </w:t>
      </w:r>
      <w:proofErr w:type="gramStart"/>
      <w:r>
        <w:rPr>
          <w:rFonts w:ascii="Calibri" w:eastAsia="Calibri" w:hAnsi="Calibri" w:cs="Calibri"/>
          <w:w w:val="99"/>
          <w:sz w:val="22"/>
          <w:szCs w:val="22"/>
        </w:rPr>
        <w:t>10</w:t>
      </w:r>
      <w:proofErr w:type="spellStart"/>
      <w:r>
        <w:rPr>
          <w:rFonts w:ascii="Calibri" w:eastAsia="Calibri" w:hAnsi="Calibri" w:cs="Calibri"/>
          <w:position w:val="10"/>
          <w:sz w:val="14"/>
          <w:szCs w:val="14"/>
        </w:rPr>
        <w:t>th</w:t>
      </w:r>
      <w:proofErr w:type="spellEnd"/>
      <w:r>
        <w:rPr>
          <w:rFonts w:ascii="Calibri" w:eastAsia="Calibri" w:hAnsi="Calibri" w:cs="Calibri"/>
          <w:position w:val="10"/>
          <w:sz w:val="14"/>
          <w:szCs w:val="14"/>
        </w:rPr>
        <w:t xml:space="preserve">  </w:t>
      </w:r>
      <w:r>
        <w:rPr>
          <w:rFonts w:ascii="Calibri" w:eastAsia="Calibri" w:hAnsi="Calibri" w:cs="Calibri"/>
          <w:w w:val="99"/>
          <w:sz w:val="22"/>
          <w:szCs w:val="22"/>
        </w:rPr>
        <w:t>from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 xml:space="preserve">RPS </w:t>
      </w:r>
      <w:proofErr w:type="spellStart"/>
      <w:r>
        <w:rPr>
          <w:rFonts w:ascii="Calibri" w:eastAsia="Calibri" w:hAnsi="Calibri" w:cs="Calibri"/>
          <w:w w:val="99"/>
          <w:sz w:val="22"/>
          <w:szCs w:val="22"/>
        </w:rPr>
        <w:t>Resdential</w:t>
      </w:r>
      <w:proofErr w:type="spellEnd"/>
      <w:r>
        <w:rPr>
          <w:rFonts w:ascii="Calibri" w:eastAsia="Calibri" w:hAnsi="Calibri" w:cs="Calibri"/>
          <w:w w:val="99"/>
          <w:sz w:val="22"/>
          <w:szCs w:val="22"/>
        </w:rPr>
        <w:t xml:space="preserve"> School Patna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with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9.6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cgpa</w:t>
      </w:r>
      <w:proofErr w:type="spellEnd"/>
      <w:r>
        <w:rPr>
          <w:rFonts w:ascii="Calibri" w:eastAsia="Calibri" w:hAnsi="Calibri" w:cs="Calibri"/>
          <w:w w:val="99"/>
          <w:sz w:val="22"/>
          <w:szCs w:val="22"/>
        </w:rPr>
        <w:t>.</w:t>
      </w:r>
    </w:p>
    <w:p w:rsidR="00DD4125" w:rsidRDefault="00DD4125">
      <w:pPr>
        <w:spacing w:before="9" w:line="280" w:lineRule="exact"/>
        <w:rPr>
          <w:sz w:val="28"/>
          <w:szCs w:val="28"/>
        </w:rPr>
      </w:pPr>
    </w:p>
    <w:p w:rsidR="00DD4125" w:rsidRDefault="000B52EA">
      <w:pPr>
        <w:spacing w:before="11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w w:val="99"/>
          <w:sz w:val="22"/>
          <w:szCs w:val="22"/>
        </w:rPr>
        <w:t>SUMMARY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w w:val="99"/>
          <w:sz w:val="22"/>
          <w:szCs w:val="22"/>
        </w:rPr>
        <w:t>OF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w w:val="99"/>
          <w:sz w:val="22"/>
          <w:szCs w:val="22"/>
        </w:rPr>
        <w:t>SKILLS</w:t>
      </w:r>
    </w:p>
    <w:p w:rsidR="00DD4125" w:rsidRDefault="00DD4125">
      <w:pPr>
        <w:spacing w:before="14" w:line="260" w:lineRule="exact"/>
        <w:rPr>
          <w:sz w:val="26"/>
          <w:szCs w:val="26"/>
        </w:rPr>
        <w:sectPr w:rsidR="00DD4125">
          <w:pgSz w:w="11920" w:h="16840"/>
          <w:pgMar w:top="920" w:right="620" w:bottom="280" w:left="620" w:header="720" w:footer="720" w:gutter="0"/>
          <w:cols w:space="720"/>
        </w:sectPr>
      </w:pPr>
    </w:p>
    <w:p w:rsidR="00DD4125" w:rsidRDefault="000B52EA">
      <w:pPr>
        <w:spacing w:before="23" w:line="260" w:lineRule="exact"/>
        <w:ind w:left="460" w:right="-40" w:hanging="360"/>
        <w:rPr>
          <w:rFonts w:ascii="Calibri" w:eastAsia="Calibri" w:hAnsi="Calibri" w:cs="Calibri"/>
          <w:sz w:val="22"/>
          <w:szCs w:val="22"/>
        </w:rPr>
      </w:pPr>
      <w:r>
        <w:rPr>
          <w:sz w:val="22"/>
          <w:szCs w:val="22"/>
        </w:rPr>
        <w:lastRenderedPageBreak/>
        <w:t xml:space="preserve">   </w:t>
      </w:r>
      <w:r>
        <w:rPr>
          <w:rFonts w:ascii="Calibri" w:eastAsia="Calibri" w:hAnsi="Calibri" w:cs="Calibri"/>
          <w:w w:val="99"/>
          <w:sz w:val="22"/>
          <w:szCs w:val="22"/>
        </w:rPr>
        <w:t>Excellent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communications skills</w:t>
      </w:r>
    </w:p>
    <w:p w:rsidR="00DD4125" w:rsidRDefault="000B52EA">
      <w:pPr>
        <w:spacing w:before="24"/>
        <w:ind w:right="-60"/>
        <w:rPr>
          <w:rFonts w:ascii="Calibri" w:eastAsia="Calibri" w:hAnsi="Calibri" w:cs="Calibri"/>
          <w:sz w:val="22"/>
          <w:szCs w:val="22"/>
        </w:rPr>
      </w:pPr>
      <w:r>
        <w:br w:type="column"/>
      </w:r>
      <w:r>
        <w:rPr>
          <w:sz w:val="22"/>
          <w:szCs w:val="22"/>
        </w:rPr>
        <w:lastRenderedPageBreak/>
        <w:t xml:space="preserve">   </w:t>
      </w:r>
      <w:r>
        <w:rPr>
          <w:rFonts w:ascii="Calibri" w:eastAsia="Calibri" w:hAnsi="Calibri" w:cs="Calibri"/>
          <w:w w:val="99"/>
          <w:sz w:val="22"/>
          <w:szCs w:val="22"/>
        </w:rPr>
        <w:t>Customer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Relationship</w:t>
      </w:r>
    </w:p>
    <w:p w:rsidR="00DD4125" w:rsidRDefault="000B52EA">
      <w:pPr>
        <w:spacing w:line="260" w:lineRule="exact"/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w w:val="99"/>
          <w:sz w:val="22"/>
          <w:szCs w:val="22"/>
        </w:rPr>
        <w:t>Management</w:t>
      </w:r>
    </w:p>
    <w:p w:rsidR="00DD4125" w:rsidRDefault="000B52EA">
      <w:pPr>
        <w:spacing w:before="23" w:line="260" w:lineRule="exact"/>
        <w:ind w:left="360" w:right="464" w:hanging="360"/>
        <w:rPr>
          <w:rFonts w:ascii="Calibri" w:eastAsia="Calibri" w:hAnsi="Calibri" w:cs="Calibri"/>
          <w:sz w:val="22"/>
          <w:szCs w:val="22"/>
        </w:rPr>
        <w:sectPr w:rsidR="00DD4125">
          <w:type w:val="continuous"/>
          <w:pgSz w:w="11920" w:h="16840"/>
          <w:pgMar w:top="920" w:right="620" w:bottom="280" w:left="620" w:header="720" w:footer="720" w:gutter="0"/>
          <w:cols w:num="3" w:space="720" w:equalWidth="0">
            <w:col w:w="2796" w:space="1033"/>
            <w:col w:w="2388" w:space="1342"/>
            <w:col w:w="3121"/>
          </w:cols>
        </w:sectPr>
      </w:pPr>
      <w:r>
        <w:br w:type="column"/>
      </w:r>
      <w:r>
        <w:rPr>
          <w:sz w:val="22"/>
          <w:szCs w:val="22"/>
        </w:rPr>
        <w:lastRenderedPageBreak/>
        <w:t xml:space="preserve">   </w:t>
      </w:r>
      <w:r>
        <w:rPr>
          <w:rFonts w:ascii="Calibri" w:eastAsia="Calibri" w:hAnsi="Calibri" w:cs="Calibri"/>
          <w:w w:val="99"/>
          <w:sz w:val="22"/>
          <w:szCs w:val="22"/>
        </w:rPr>
        <w:t>Positive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attitude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towards work</w:t>
      </w:r>
    </w:p>
    <w:p w:rsidR="00DD4125" w:rsidRDefault="000B52EA">
      <w:pPr>
        <w:spacing w:before="9" w:line="280" w:lineRule="exact"/>
        <w:rPr>
          <w:sz w:val="28"/>
          <w:szCs w:val="28"/>
        </w:rPr>
      </w:pPr>
      <w:r>
        <w:lastRenderedPageBreak/>
        <w:pict>
          <v:group id="_x0000_s1076" style="position:absolute;margin-left:24.45pt;margin-top:24pt;width:547.05pt;height:794.45pt;z-index:-251656704;mso-position-horizontal-relative:page;mso-position-vertical-relative:page" coordorigin="489,480" coordsize="10941,15889">
            <v:shape id="_x0000_s1082" style="position:absolute;left:499;top:494;width:10912;height:0" coordorigin="499,494" coordsize="10912,0" path="m499,494r10912,e" filled="f" strokeweight=".58pt">
              <v:path arrowok="t"/>
            </v:shape>
            <v:shape id="_x0000_s1081" style="position:absolute;left:494;top:490;width:0;height:15856" coordorigin="494,490" coordsize="0,15856" path="m494,490r,15855e" filled="f" strokeweight=".58pt">
              <v:path arrowok="t"/>
            </v:shape>
            <v:shape id="_x0000_s1080" style="position:absolute;left:11420;top:490;width:0;height:15870" coordorigin="11420,490" coordsize="0,15870" path="m11420,490r,15870e" filled="f" strokeweight=".96pt">
              <v:path arrowok="t"/>
            </v:shape>
            <v:shape id="_x0000_s1079" style="position:absolute;left:11416;top:499;width:0;height:15836" coordorigin="11416,499" coordsize="0,15836" path="m11416,499r,15837e" filled="f" strokeweight=".58pt">
              <v:path arrowok="t"/>
            </v:shape>
            <v:shape id="_x0000_s1078" style="position:absolute;left:499;top:16350;width:10912;height:0" coordorigin="499,16350" coordsize="10912,0" path="m499,16350r10912,e" filled="f" strokeweight=".58pt">
              <v:path arrowok="t"/>
            </v:shape>
            <v:shape id="_x0000_s1077" style="position:absolute;left:499;top:16340;width:10912;height:0" coordorigin="499,16340" coordsize="10912,0" path="m499,16340r10912,e" filled="f" strokeweight=".20464mm">
              <v:path arrowok="t"/>
            </v:shape>
            <w10:wrap anchorx="page" anchory="page"/>
          </v:group>
        </w:pict>
      </w:r>
    </w:p>
    <w:p w:rsidR="00DD4125" w:rsidRDefault="000B52EA">
      <w:pPr>
        <w:spacing w:before="11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w w:val="99"/>
          <w:sz w:val="22"/>
          <w:szCs w:val="22"/>
        </w:rPr>
        <w:t>EXTRA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w w:val="99"/>
          <w:sz w:val="22"/>
          <w:szCs w:val="22"/>
        </w:rPr>
        <w:t>CURRICULUM</w:t>
      </w:r>
    </w:p>
    <w:p w:rsidR="00DD4125" w:rsidRDefault="000B52EA">
      <w:pPr>
        <w:spacing w:before="29"/>
        <w:ind w:left="100"/>
        <w:rPr>
          <w:rFonts w:ascii="Calibri" w:eastAsia="Calibri" w:hAnsi="Calibri" w:cs="Calibri"/>
          <w:sz w:val="22"/>
          <w:szCs w:val="22"/>
        </w:rPr>
      </w:pPr>
      <w:r>
        <w:rPr>
          <w:sz w:val="22"/>
          <w:szCs w:val="22"/>
        </w:rPr>
        <w:t xml:space="preserve">   </w:t>
      </w:r>
      <w:proofErr w:type="gramStart"/>
      <w:r>
        <w:rPr>
          <w:rFonts w:ascii="Calibri" w:eastAsia="Calibri" w:hAnsi="Calibri" w:cs="Calibri"/>
          <w:w w:val="99"/>
          <w:sz w:val="22"/>
          <w:szCs w:val="22"/>
        </w:rPr>
        <w:t>Awarded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1st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rank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Inter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School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level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Cricket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Championship.</w:t>
      </w:r>
      <w:proofErr w:type="gramEnd"/>
    </w:p>
    <w:p w:rsidR="00DD4125" w:rsidRDefault="0063529C" w:rsidP="0063529C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sz w:val="22"/>
          <w:szCs w:val="22"/>
        </w:rPr>
        <w:t xml:space="preserve">  </w:t>
      </w:r>
      <w:r w:rsidR="000B52EA">
        <w:rPr>
          <w:sz w:val="22"/>
          <w:szCs w:val="22"/>
        </w:rPr>
        <w:t xml:space="preserve"> </w:t>
      </w:r>
      <w:proofErr w:type="gramStart"/>
      <w:r w:rsidR="000B52EA">
        <w:rPr>
          <w:rFonts w:ascii="Calibri" w:eastAsia="Calibri" w:hAnsi="Calibri" w:cs="Calibri"/>
          <w:w w:val="99"/>
          <w:sz w:val="22"/>
          <w:szCs w:val="22"/>
        </w:rPr>
        <w:t>Involved</w:t>
      </w:r>
      <w:r w:rsidR="000B52EA">
        <w:rPr>
          <w:rFonts w:ascii="Calibri" w:eastAsia="Calibri" w:hAnsi="Calibri" w:cs="Calibri"/>
          <w:sz w:val="22"/>
          <w:szCs w:val="22"/>
        </w:rPr>
        <w:t xml:space="preserve"> </w:t>
      </w:r>
      <w:r w:rsidR="000B52EA">
        <w:rPr>
          <w:rFonts w:ascii="Calibri" w:eastAsia="Calibri" w:hAnsi="Calibri" w:cs="Calibri"/>
          <w:w w:val="99"/>
          <w:sz w:val="22"/>
          <w:szCs w:val="22"/>
        </w:rPr>
        <w:t>in</w:t>
      </w:r>
      <w:r w:rsidR="000B52EA">
        <w:rPr>
          <w:rFonts w:ascii="Calibri" w:eastAsia="Calibri" w:hAnsi="Calibri" w:cs="Calibri"/>
          <w:sz w:val="22"/>
          <w:szCs w:val="22"/>
        </w:rPr>
        <w:t xml:space="preserve"> </w:t>
      </w:r>
      <w:r w:rsidR="000B52EA">
        <w:rPr>
          <w:rFonts w:ascii="Calibri" w:eastAsia="Calibri" w:hAnsi="Calibri" w:cs="Calibri"/>
          <w:w w:val="99"/>
          <w:sz w:val="22"/>
          <w:szCs w:val="22"/>
        </w:rPr>
        <w:t>various</w:t>
      </w:r>
      <w:r w:rsidR="000B52EA">
        <w:rPr>
          <w:rFonts w:ascii="Calibri" w:eastAsia="Calibri" w:hAnsi="Calibri" w:cs="Calibri"/>
          <w:sz w:val="22"/>
          <w:szCs w:val="22"/>
        </w:rPr>
        <w:t xml:space="preserve"> </w:t>
      </w:r>
      <w:r w:rsidR="000B52EA">
        <w:rPr>
          <w:rFonts w:ascii="Calibri" w:eastAsia="Calibri" w:hAnsi="Calibri" w:cs="Calibri"/>
          <w:w w:val="99"/>
          <w:sz w:val="22"/>
          <w:szCs w:val="22"/>
        </w:rPr>
        <w:t>cultural</w:t>
      </w:r>
      <w:r w:rsidR="000B52EA">
        <w:rPr>
          <w:rFonts w:ascii="Calibri" w:eastAsia="Calibri" w:hAnsi="Calibri" w:cs="Calibri"/>
          <w:sz w:val="22"/>
          <w:szCs w:val="22"/>
        </w:rPr>
        <w:t xml:space="preserve"> </w:t>
      </w:r>
      <w:r w:rsidR="000B52EA">
        <w:rPr>
          <w:rFonts w:ascii="Calibri" w:eastAsia="Calibri" w:hAnsi="Calibri" w:cs="Calibri"/>
          <w:w w:val="99"/>
          <w:sz w:val="22"/>
          <w:szCs w:val="22"/>
        </w:rPr>
        <w:t>activities</w:t>
      </w:r>
      <w:r w:rsidR="000B52EA">
        <w:rPr>
          <w:rFonts w:ascii="Calibri" w:eastAsia="Calibri" w:hAnsi="Calibri" w:cs="Calibri"/>
          <w:sz w:val="22"/>
          <w:szCs w:val="22"/>
        </w:rPr>
        <w:t xml:space="preserve"> </w:t>
      </w:r>
      <w:r w:rsidR="000B52EA">
        <w:rPr>
          <w:rFonts w:ascii="Calibri" w:eastAsia="Calibri" w:hAnsi="Calibri" w:cs="Calibri"/>
          <w:w w:val="99"/>
          <w:sz w:val="22"/>
          <w:szCs w:val="22"/>
        </w:rPr>
        <w:t>held</w:t>
      </w:r>
      <w:r w:rsidR="000B52EA">
        <w:rPr>
          <w:rFonts w:ascii="Calibri" w:eastAsia="Calibri" w:hAnsi="Calibri" w:cs="Calibri"/>
          <w:sz w:val="22"/>
          <w:szCs w:val="22"/>
        </w:rPr>
        <w:t xml:space="preserve"> </w:t>
      </w:r>
      <w:r w:rsidR="000B52EA">
        <w:rPr>
          <w:rFonts w:ascii="Calibri" w:eastAsia="Calibri" w:hAnsi="Calibri" w:cs="Calibri"/>
          <w:w w:val="99"/>
          <w:sz w:val="22"/>
          <w:szCs w:val="22"/>
        </w:rPr>
        <w:t>at</w:t>
      </w:r>
      <w:r w:rsidR="000B52EA">
        <w:rPr>
          <w:rFonts w:ascii="Calibri" w:eastAsia="Calibri" w:hAnsi="Calibri" w:cs="Calibri"/>
          <w:sz w:val="22"/>
          <w:szCs w:val="22"/>
        </w:rPr>
        <w:t xml:space="preserve"> </w:t>
      </w:r>
      <w:r w:rsidR="000B52EA">
        <w:rPr>
          <w:rFonts w:ascii="Calibri" w:eastAsia="Calibri" w:hAnsi="Calibri" w:cs="Calibri"/>
          <w:w w:val="99"/>
          <w:sz w:val="22"/>
          <w:szCs w:val="22"/>
        </w:rPr>
        <w:t>School</w:t>
      </w:r>
      <w:r w:rsidR="000B52EA">
        <w:rPr>
          <w:rFonts w:ascii="Calibri" w:eastAsia="Calibri" w:hAnsi="Calibri" w:cs="Calibri"/>
          <w:sz w:val="22"/>
          <w:szCs w:val="22"/>
        </w:rPr>
        <w:t xml:space="preserve"> </w:t>
      </w:r>
      <w:r w:rsidR="000B52EA">
        <w:rPr>
          <w:rFonts w:ascii="Calibri" w:eastAsia="Calibri" w:hAnsi="Calibri" w:cs="Calibri"/>
          <w:w w:val="99"/>
          <w:sz w:val="22"/>
          <w:szCs w:val="22"/>
        </w:rPr>
        <w:t>and</w:t>
      </w:r>
      <w:r w:rsidR="000B52EA">
        <w:rPr>
          <w:rFonts w:ascii="Calibri" w:eastAsia="Calibri" w:hAnsi="Calibri" w:cs="Calibri"/>
          <w:sz w:val="22"/>
          <w:szCs w:val="22"/>
        </w:rPr>
        <w:t xml:space="preserve"> </w:t>
      </w:r>
      <w:r w:rsidR="000B52EA">
        <w:rPr>
          <w:rFonts w:ascii="Calibri" w:eastAsia="Calibri" w:hAnsi="Calibri" w:cs="Calibri"/>
          <w:w w:val="99"/>
          <w:sz w:val="22"/>
          <w:szCs w:val="22"/>
        </w:rPr>
        <w:t>College</w:t>
      </w:r>
      <w:r w:rsidR="000B52EA">
        <w:rPr>
          <w:rFonts w:ascii="Calibri" w:eastAsia="Calibri" w:hAnsi="Calibri" w:cs="Calibri"/>
          <w:sz w:val="22"/>
          <w:szCs w:val="22"/>
        </w:rPr>
        <w:t xml:space="preserve"> </w:t>
      </w:r>
      <w:r w:rsidR="000B52EA">
        <w:rPr>
          <w:rFonts w:ascii="Calibri" w:eastAsia="Calibri" w:hAnsi="Calibri" w:cs="Calibri"/>
          <w:w w:val="99"/>
          <w:sz w:val="22"/>
          <w:szCs w:val="22"/>
        </w:rPr>
        <w:t>level.</w:t>
      </w:r>
      <w:proofErr w:type="gramEnd"/>
    </w:p>
    <w:p w:rsidR="00DD4125" w:rsidRDefault="000B52EA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rFonts w:ascii="Calibri" w:eastAsia="Calibri" w:hAnsi="Calibri" w:cs="Calibri"/>
          <w:w w:val="99"/>
          <w:sz w:val="22"/>
          <w:szCs w:val="22"/>
        </w:rPr>
        <w:t>Took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part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cricket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tournaments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held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at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school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and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college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level.</w:t>
      </w:r>
    </w:p>
    <w:p w:rsidR="00DD4125" w:rsidRDefault="00DD4125">
      <w:pPr>
        <w:spacing w:before="10" w:line="280" w:lineRule="exact"/>
        <w:rPr>
          <w:sz w:val="28"/>
          <w:szCs w:val="28"/>
        </w:rPr>
      </w:pPr>
    </w:p>
    <w:p w:rsidR="00DD4125" w:rsidRDefault="000B52EA">
      <w:pPr>
        <w:spacing w:before="11"/>
        <w:ind w:left="10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b/>
          <w:w w:val="99"/>
          <w:sz w:val="22"/>
          <w:szCs w:val="22"/>
        </w:rPr>
        <w:t>IT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w w:val="99"/>
          <w:sz w:val="22"/>
          <w:szCs w:val="22"/>
        </w:rPr>
        <w:t>SKILLS</w:t>
      </w:r>
    </w:p>
    <w:p w:rsidR="00DD4125" w:rsidRDefault="00DD4125">
      <w:pPr>
        <w:spacing w:before="6" w:line="280" w:lineRule="exact"/>
        <w:rPr>
          <w:sz w:val="28"/>
          <w:szCs w:val="28"/>
        </w:rPr>
      </w:pPr>
    </w:p>
    <w:p w:rsidR="00DD4125" w:rsidRDefault="000B52EA">
      <w:pPr>
        <w:spacing w:before="11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w w:val="99"/>
          <w:sz w:val="22"/>
          <w:szCs w:val="22"/>
        </w:rPr>
        <w:t>Well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versed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with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programming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languages:</w:t>
      </w:r>
    </w:p>
    <w:p w:rsidR="00DD4125" w:rsidRDefault="000B52EA">
      <w:pPr>
        <w:ind w:left="100"/>
        <w:rPr>
          <w:rFonts w:ascii="Calibri" w:eastAsia="Calibri" w:hAnsi="Calibri" w:cs="Calibri"/>
          <w:sz w:val="22"/>
          <w:szCs w:val="22"/>
        </w:rPr>
        <w:sectPr w:rsidR="00DD4125">
          <w:type w:val="continuous"/>
          <w:pgSz w:w="11920" w:h="16840"/>
          <w:pgMar w:top="920" w:right="620" w:bottom="280" w:left="620" w:header="720" w:footer="720" w:gutter="0"/>
          <w:cols w:space="720"/>
        </w:sectPr>
      </w:pPr>
      <w:r>
        <w:rPr>
          <w:sz w:val="22"/>
          <w:szCs w:val="22"/>
        </w:rPr>
        <w:t xml:space="preserve">   </w:t>
      </w:r>
      <w:r>
        <w:rPr>
          <w:rFonts w:ascii="Calibri" w:eastAsia="Calibri" w:hAnsi="Calibri" w:cs="Calibri"/>
          <w:w w:val="99"/>
          <w:sz w:val="22"/>
          <w:szCs w:val="22"/>
        </w:rPr>
        <w:t>C+,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C++,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MS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Office,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JAVA,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Microsoft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Windows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XP</w:t>
      </w:r>
      <w:r w:rsidR="0063529C">
        <w:rPr>
          <w:rFonts w:ascii="Calibri" w:eastAsia="Calibri" w:hAnsi="Calibri" w:cs="Calibri"/>
          <w:w w:val="99"/>
          <w:sz w:val="22"/>
          <w:szCs w:val="22"/>
        </w:rPr>
        <w:t>, 10</w:t>
      </w:r>
      <w:r>
        <w:rPr>
          <w:rFonts w:ascii="Calibri" w:eastAsia="Calibri" w:hAnsi="Calibri" w:cs="Calibri"/>
          <w:w w:val="99"/>
          <w:sz w:val="22"/>
          <w:szCs w:val="22"/>
        </w:rPr>
        <w:t>,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63529C">
        <w:rPr>
          <w:rFonts w:ascii="Calibri" w:eastAsia="Calibri" w:hAnsi="Calibri" w:cs="Calibri"/>
          <w:w w:val="99"/>
          <w:sz w:val="22"/>
          <w:szCs w:val="22"/>
        </w:rPr>
        <w:t>MySQL</w:t>
      </w:r>
    </w:p>
    <w:p w:rsidR="00DD4125" w:rsidRDefault="000B52EA">
      <w:pPr>
        <w:spacing w:before="70"/>
        <w:ind w:left="100"/>
        <w:rPr>
          <w:rFonts w:ascii="Calibri" w:eastAsia="Calibri" w:hAnsi="Calibri" w:cs="Calibri"/>
          <w:sz w:val="22"/>
          <w:szCs w:val="22"/>
        </w:rPr>
      </w:pPr>
      <w:r>
        <w:lastRenderedPageBreak/>
        <w:pict>
          <v:group id="_x0000_s1033" style="position:absolute;left:0;text-align:left;margin-left:24.45pt;margin-top:24pt;width:547.05pt;height:794.45pt;z-index:-251654656;mso-position-horizontal-relative:page;mso-position-vertical-relative:page" coordorigin="489,480" coordsize="10941,15889">
            <v:shape id="_x0000_s1039" style="position:absolute;left:499;top:494;width:10912;height:0" coordorigin="499,494" coordsize="10912,0" path="m499,494r10912,e" filled="f" strokeweight=".58pt">
              <v:path arrowok="t"/>
            </v:shape>
            <v:shape id="_x0000_s1038" style="position:absolute;left:494;top:490;width:0;height:15856" coordorigin="494,490" coordsize="0,15856" path="m494,490r,15855e" filled="f" strokeweight=".58pt">
              <v:path arrowok="t"/>
            </v:shape>
            <v:shape id="_x0000_s1037" style="position:absolute;left:11420;top:490;width:0;height:15870" coordorigin="11420,490" coordsize="0,15870" path="m11420,490r,15870e" filled="f" strokeweight=".96pt">
              <v:path arrowok="t"/>
            </v:shape>
            <v:shape id="_x0000_s1036" style="position:absolute;left:11416;top:499;width:0;height:15836" coordorigin="11416,499" coordsize="0,15836" path="m11416,499r,15837e" filled="f" strokeweight=".58pt">
              <v:path arrowok="t"/>
            </v:shape>
            <v:shape id="_x0000_s1035" style="position:absolute;left:499;top:16350;width:10912;height:0" coordorigin="499,16350" coordsize="10912,0" path="m499,16350r10912,e" filled="f" strokeweight=".58pt">
              <v:path arrowok="t"/>
            </v:shape>
            <v:shape id="_x0000_s1034" style="position:absolute;left:499;top:16340;width:10912;height:0" coordorigin="499,16340" coordsize="10912,0" path="m499,16340r10912,e" filled="f" strokeweight=".20464mm">
              <v:path arrowok="t"/>
            </v:shape>
            <w10:wrap anchorx="page" anchory="page"/>
          </v:group>
        </w:pict>
      </w:r>
      <w:r>
        <w:rPr>
          <w:sz w:val="22"/>
          <w:szCs w:val="22"/>
        </w:rPr>
        <w:t xml:space="preserve">  </w:t>
      </w:r>
    </w:p>
    <w:p w:rsidR="00DD4125" w:rsidRDefault="00DD4125">
      <w:pPr>
        <w:spacing w:before="8" w:line="280" w:lineRule="exact"/>
        <w:rPr>
          <w:sz w:val="28"/>
          <w:szCs w:val="28"/>
        </w:rPr>
      </w:pPr>
    </w:p>
    <w:p w:rsidR="00DD4125" w:rsidRDefault="000B52EA">
      <w:pPr>
        <w:spacing w:before="11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w w:val="99"/>
          <w:sz w:val="22"/>
          <w:szCs w:val="22"/>
        </w:rPr>
        <w:t>PERSONAL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w w:val="99"/>
          <w:sz w:val="22"/>
          <w:szCs w:val="22"/>
        </w:rPr>
        <w:t>SNIPPETS</w:t>
      </w:r>
    </w:p>
    <w:p w:rsidR="00DD4125" w:rsidRDefault="000B52EA">
      <w:pPr>
        <w:spacing w:before="6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w w:val="99"/>
          <w:sz w:val="22"/>
          <w:szCs w:val="22"/>
        </w:rPr>
        <w:t>Date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of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Birth</w:t>
      </w:r>
      <w:r>
        <w:rPr>
          <w:rFonts w:ascii="Calibri" w:eastAsia="Calibri" w:hAnsi="Calibri" w:cs="Calibri"/>
          <w:sz w:val="22"/>
          <w:szCs w:val="22"/>
        </w:rPr>
        <w:t xml:space="preserve">                     </w:t>
      </w:r>
      <w:r>
        <w:rPr>
          <w:rFonts w:ascii="Calibri" w:eastAsia="Calibri" w:hAnsi="Calibri" w:cs="Calibri"/>
          <w:w w:val="99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3</w:t>
      </w:r>
      <w:r w:rsidR="0063529C">
        <w:rPr>
          <w:rFonts w:ascii="Calibri" w:eastAsia="Calibri" w:hAnsi="Calibri" w:cs="Calibri"/>
          <w:w w:val="99"/>
          <w:sz w:val="22"/>
          <w:szCs w:val="22"/>
        </w:rPr>
        <w:t>1</w:t>
      </w:r>
      <w:proofErr w:type="spellStart"/>
      <w:r w:rsidR="0063529C">
        <w:rPr>
          <w:rFonts w:ascii="Calibri" w:eastAsia="Calibri" w:hAnsi="Calibri" w:cs="Calibri"/>
          <w:position w:val="10"/>
          <w:sz w:val="14"/>
          <w:szCs w:val="14"/>
        </w:rPr>
        <w:t>st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 w:rsidR="0063529C">
        <w:rPr>
          <w:rFonts w:ascii="Calibri" w:eastAsia="Calibri" w:hAnsi="Calibri" w:cs="Calibri"/>
          <w:w w:val="99"/>
          <w:sz w:val="22"/>
          <w:szCs w:val="22"/>
        </w:rPr>
        <w:t>1996</w:t>
      </w:r>
    </w:p>
    <w:p w:rsidR="00DD4125" w:rsidRDefault="000B52EA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w w:val="99"/>
          <w:sz w:val="22"/>
          <w:szCs w:val="22"/>
        </w:rPr>
        <w:t>Languages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Known</w:t>
      </w:r>
      <w:r>
        <w:rPr>
          <w:rFonts w:ascii="Calibri" w:eastAsia="Calibri" w:hAnsi="Calibri" w:cs="Calibri"/>
          <w:sz w:val="22"/>
          <w:szCs w:val="22"/>
        </w:rPr>
        <w:t xml:space="preserve">           </w:t>
      </w:r>
      <w:r>
        <w:rPr>
          <w:rFonts w:ascii="Calibri" w:eastAsia="Calibri" w:hAnsi="Calibri" w:cs="Calibri"/>
          <w:w w:val="99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63529C">
        <w:rPr>
          <w:rFonts w:ascii="Calibri" w:eastAsia="Calibri" w:hAnsi="Calibri" w:cs="Calibri"/>
          <w:w w:val="99"/>
          <w:sz w:val="22"/>
          <w:szCs w:val="22"/>
        </w:rPr>
        <w:t>English and Hindi</w:t>
      </w:r>
    </w:p>
    <w:p w:rsidR="00DD4125" w:rsidRDefault="00DD4125">
      <w:pPr>
        <w:spacing w:line="140" w:lineRule="exact"/>
        <w:rPr>
          <w:sz w:val="15"/>
          <w:szCs w:val="15"/>
        </w:rPr>
      </w:pPr>
    </w:p>
    <w:p w:rsidR="00DD4125" w:rsidRDefault="00DD4125">
      <w:pPr>
        <w:spacing w:line="200" w:lineRule="exact"/>
      </w:pPr>
    </w:p>
    <w:p w:rsidR="00DD4125" w:rsidRDefault="00DD4125">
      <w:pPr>
        <w:spacing w:line="200" w:lineRule="exact"/>
      </w:pPr>
    </w:p>
    <w:p w:rsidR="00DD4125" w:rsidRDefault="00DD4125">
      <w:pPr>
        <w:spacing w:line="200" w:lineRule="exact"/>
      </w:pPr>
    </w:p>
    <w:p w:rsidR="00DD4125" w:rsidRDefault="00DD4125">
      <w:pPr>
        <w:spacing w:line="200" w:lineRule="exact"/>
      </w:pPr>
    </w:p>
    <w:p w:rsidR="00DD4125" w:rsidRDefault="00DD4125">
      <w:pPr>
        <w:spacing w:line="200" w:lineRule="exact"/>
      </w:pPr>
    </w:p>
    <w:p w:rsidR="00DD4125" w:rsidRDefault="00DD4125">
      <w:pPr>
        <w:spacing w:line="200" w:lineRule="exact"/>
      </w:pPr>
    </w:p>
    <w:p w:rsidR="00DD4125" w:rsidRDefault="00DD4125">
      <w:pPr>
        <w:spacing w:line="200" w:lineRule="exact"/>
      </w:pPr>
    </w:p>
    <w:p w:rsidR="00DD4125" w:rsidRDefault="00DD4125">
      <w:pPr>
        <w:spacing w:line="200" w:lineRule="exact"/>
      </w:pPr>
    </w:p>
    <w:p w:rsidR="00DD4125" w:rsidRDefault="00DD4125">
      <w:pPr>
        <w:spacing w:line="200" w:lineRule="exact"/>
      </w:pPr>
    </w:p>
    <w:p w:rsidR="00DD4125" w:rsidRDefault="00DD4125">
      <w:pPr>
        <w:spacing w:line="200" w:lineRule="exact"/>
      </w:pPr>
    </w:p>
    <w:p w:rsidR="00DD4125" w:rsidRDefault="00DD4125">
      <w:pPr>
        <w:spacing w:line="200" w:lineRule="exact"/>
      </w:pPr>
    </w:p>
    <w:p w:rsidR="00DD4125" w:rsidRDefault="00DD4125">
      <w:pPr>
        <w:spacing w:line="200" w:lineRule="exact"/>
      </w:pPr>
    </w:p>
    <w:p w:rsidR="00DD4125" w:rsidRDefault="00DD4125">
      <w:pPr>
        <w:spacing w:line="200" w:lineRule="exact"/>
      </w:pPr>
    </w:p>
    <w:p w:rsidR="00DD4125" w:rsidRDefault="00DD4125">
      <w:pPr>
        <w:spacing w:line="200" w:lineRule="exact"/>
      </w:pPr>
    </w:p>
    <w:p w:rsidR="00DD4125" w:rsidRDefault="00DD4125">
      <w:pPr>
        <w:spacing w:line="200" w:lineRule="exact"/>
      </w:pPr>
    </w:p>
    <w:p w:rsidR="00DD4125" w:rsidRDefault="00DD4125">
      <w:pPr>
        <w:ind w:left="1832"/>
      </w:pPr>
      <w:bookmarkStart w:id="0" w:name="_GoBack"/>
      <w:bookmarkEnd w:id="0"/>
    </w:p>
    <w:sectPr w:rsidR="00DD4125">
      <w:pgSz w:w="11920" w:h="16840"/>
      <w:pgMar w:top="900" w:right="16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7E513A"/>
    <w:multiLevelType w:val="multilevel"/>
    <w:tmpl w:val="DD882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4125"/>
    <w:rsid w:val="000B52EA"/>
    <w:rsid w:val="0063529C"/>
    <w:rsid w:val="00DD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352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352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shurps@gmail.com~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 pc</cp:lastModifiedBy>
  <cp:revision>2</cp:revision>
  <dcterms:created xsi:type="dcterms:W3CDTF">2018-12-26T08:00:00Z</dcterms:created>
  <dcterms:modified xsi:type="dcterms:W3CDTF">2018-12-26T08:17:00Z</dcterms:modified>
</cp:coreProperties>
</file>